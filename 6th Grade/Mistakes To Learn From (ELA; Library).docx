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A7234" w14:textId="77777777" w:rsidR="00BF7460" w:rsidRDefault="00BF7460">
      <w:r>
        <w:t>3. The second line of all citations must be indented</w:t>
      </w:r>
    </w:p>
    <w:p w14:paraId="3B6BFF12" w14:textId="77777777" w:rsidR="00BF7460" w:rsidRDefault="00BF7460"/>
    <w:p w14:paraId="392528A3" w14:textId="77777777" w:rsidR="00A9204E" w:rsidRDefault="00BF7460">
      <w:r>
        <w:t>5. Google is not a great place to take notes from when doing research. Google is a search engine</w:t>
      </w:r>
    </w:p>
    <w:p w14:paraId="6194B98C" w14:textId="77777777" w:rsidR="00BF7460" w:rsidRDefault="00BF7460"/>
    <w:p w14:paraId="219F22E0" w14:textId="30A42055" w:rsidR="00BF7460" w:rsidRDefault="00BF7460">
      <w:r>
        <w:t>9. You sh</w:t>
      </w:r>
      <w:r w:rsidR="00BB4DD4">
        <w:t>ould use a citation maker like Easybib or B</w:t>
      </w:r>
      <w:bookmarkStart w:id="0" w:name="_GoBack"/>
      <w:bookmarkEnd w:id="0"/>
      <w:r>
        <w:t>ibme to help create citations. You could also ask a librarian for help.</w:t>
      </w:r>
    </w:p>
    <w:sectPr w:rsidR="00BF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460"/>
    <w:rsid w:val="003F0440"/>
    <w:rsid w:val="00645252"/>
    <w:rsid w:val="006D3D74"/>
    <w:rsid w:val="00A9204E"/>
    <w:rsid w:val="00BB4DD4"/>
    <w:rsid w:val="00BF7460"/>
    <w:rsid w:val="00E3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CAB1"/>
  <w15:chartTrackingRefBased/>
  <w15:docId w15:val="{EEDD98F9-BAA6-4592-815C-E84B06C0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thuyn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documentManagement/types"/>
    <ds:schemaRef ds:uri="http://purl.org/dc/dcmitype/"/>
    <ds:schemaRef ds:uri="http://purl.org/dc/elements/1.1/"/>
    <ds:schemaRef ds:uri="http://schemas.microsoft.com/office/2006/metadata/properties"/>
    <ds:schemaRef ds:uri="4873beb7-5857-4685-be1f-d57550cc96cc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4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4</cp:revision>
  <dcterms:created xsi:type="dcterms:W3CDTF">2017-04-07T17:19:00Z</dcterms:created>
  <dcterms:modified xsi:type="dcterms:W3CDTF">2017-04-10T16:52:00Z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